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C4" w:rsidRDefault="009B11C4" w:rsidP="009B11C4">
      <w:pPr>
        <w:jc w:val="center"/>
        <w:rPr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8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对象和数组</w:t>
      </w:r>
    </w:p>
    <w:p w:rsidR="009B11C4" w:rsidRDefault="009B11C4" w:rsidP="009B11C4">
      <w:pPr>
        <w:jc w:val="left"/>
        <w:rPr>
          <w:color w:val="800000"/>
        </w:rPr>
      </w:pPr>
    </w:p>
    <w:p w:rsidR="009B11C4" w:rsidRDefault="009B11C4" w:rsidP="009B11C4">
      <w:pPr>
        <w:jc w:val="left"/>
        <w:rPr>
          <w:color w:val="800000"/>
        </w:rPr>
      </w:pPr>
      <w:r>
        <w:rPr>
          <w:rFonts w:hint="eastAsia"/>
          <w:color w:val="800000"/>
        </w:rPr>
        <w:t>学习要点：</w:t>
      </w:r>
    </w:p>
    <w:p w:rsidR="009B11C4" w:rsidRDefault="009B11C4" w:rsidP="009B11C4">
      <w:pPr>
        <w:numPr>
          <w:ilvl w:val="0"/>
          <w:numId w:val="1"/>
        </w:numPr>
        <w:ind w:left="420"/>
        <w:jc w:val="left"/>
        <w:rPr>
          <w:color w:val="800000"/>
        </w:rPr>
      </w:pPr>
      <w:r>
        <w:rPr>
          <w:rFonts w:hint="eastAsia"/>
          <w:color w:val="800000"/>
        </w:rPr>
        <w:t>Object</w:t>
      </w:r>
      <w:r>
        <w:rPr>
          <w:rFonts w:hint="eastAsia"/>
          <w:color w:val="800000"/>
        </w:rPr>
        <w:t>类型</w:t>
      </w:r>
    </w:p>
    <w:p w:rsidR="009B11C4" w:rsidRDefault="009B11C4" w:rsidP="009B11C4">
      <w:pPr>
        <w:numPr>
          <w:ilvl w:val="0"/>
          <w:numId w:val="1"/>
        </w:numPr>
        <w:ind w:left="420"/>
        <w:jc w:val="left"/>
        <w:rPr>
          <w:color w:val="800000"/>
        </w:rPr>
      </w:pPr>
      <w:r>
        <w:rPr>
          <w:rFonts w:hint="eastAsia"/>
          <w:color w:val="800000"/>
        </w:rPr>
        <w:t>Array</w:t>
      </w:r>
      <w:r>
        <w:rPr>
          <w:rFonts w:hint="eastAsia"/>
          <w:color w:val="800000"/>
        </w:rPr>
        <w:t>类型</w:t>
      </w:r>
    </w:p>
    <w:p w:rsidR="009B11C4" w:rsidRDefault="009B11C4" w:rsidP="009B11C4">
      <w:pPr>
        <w:numPr>
          <w:ilvl w:val="0"/>
          <w:numId w:val="1"/>
        </w:numPr>
        <w:ind w:left="420"/>
        <w:jc w:val="left"/>
        <w:rPr>
          <w:color w:val="800000"/>
        </w:rPr>
      </w:pPr>
      <w:r>
        <w:rPr>
          <w:rFonts w:hint="eastAsia"/>
          <w:color w:val="800000"/>
        </w:rPr>
        <w:t>对象中的方法</w:t>
      </w:r>
    </w:p>
    <w:p w:rsidR="009B11C4" w:rsidRDefault="009B11C4" w:rsidP="009B11C4">
      <w:pPr>
        <w:jc w:val="left"/>
        <w:rPr>
          <w:color w:val="800000"/>
        </w:rPr>
      </w:pPr>
    </w:p>
    <w:p w:rsidR="009B11C4" w:rsidRDefault="009B11C4" w:rsidP="009B11C4">
      <w:pPr>
        <w:rPr>
          <w:rFonts w:ascii="Arial" w:hAnsi="Arial"/>
          <w:b/>
          <w:color w:val="FF0000"/>
          <w:kern w:val="0"/>
          <w:sz w:val="24"/>
        </w:rPr>
      </w:pPr>
    </w:p>
    <w:p w:rsidR="009B11C4" w:rsidRDefault="009B11C4" w:rsidP="009B11C4">
      <w:pPr>
        <w:ind w:firstLine="420"/>
        <w:jc w:val="center"/>
        <w:rPr>
          <w:rFonts w:ascii="Arial" w:hAnsi="Arial"/>
          <w:bCs/>
          <w:color w:val="FF0000"/>
          <w:kern w:val="0"/>
          <w:sz w:val="24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什么是对象，其实就是一种类型，即引用类型。而对象的值就是引用类型的实例。在</w:t>
      </w:r>
      <w:r>
        <w:rPr>
          <w:rFonts w:hint="eastAsia"/>
          <w:color w:val="333333"/>
        </w:rPr>
        <w:t>ECMAScript</w:t>
      </w:r>
      <w:r>
        <w:rPr>
          <w:rFonts w:hint="eastAsia"/>
          <w:color w:val="333333"/>
        </w:rPr>
        <w:t>中引用类型是一种数据结构，用于将数据和功能组织在一起。它也常被称做为类，但</w:t>
      </w:r>
      <w:r>
        <w:rPr>
          <w:rFonts w:hint="eastAsia"/>
          <w:color w:val="333333"/>
        </w:rPr>
        <w:t>ECMAScript</w:t>
      </w:r>
      <w:r>
        <w:rPr>
          <w:rFonts w:hint="eastAsia"/>
          <w:color w:val="333333"/>
        </w:rPr>
        <w:t>中却没有这种东西。虽然</w:t>
      </w:r>
      <w:r>
        <w:rPr>
          <w:rFonts w:hint="eastAsia"/>
          <w:color w:val="333333"/>
        </w:rPr>
        <w:t>ECMAScript</w:t>
      </w:r>
      <w:r>
        <w:rPr>
          <w:rFonts w:hint="eastAsia"/>
          <w:color w:val="333333"/>
        </w:rPr>
        <w:t>是一门面向对象的语言，却不具备传统面向对象语言所支持的类和接口等基本结构。</w:t>
      </w:r>
    </w:p>
    <w:p w:rsidR="009B11C4" w:rsidRDefault="009B11C4" w:rsidP="009B11C4">
      <w:pPr>
        <w:jc w:val="left"/>
        <w:rPr>
          <w:color w:val="333333"/>
        </w:rPr>
      </w:pPr>
    </w:p>
    <w:p w:rsidR="009B11C4" w:rsidRDefault="009B11C4" w:rsidP="009B11C4">
      <w:pPr>
        <w:numPr>
          <w:ilvl w:val="0"/>
          <w:numId w:val="2"/>
        </w:numPr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Object</w:t>
      </w:r>
      <w:r>
        <w:rPr>
          <w:rFonts w:hint="eastAsia"/>
          <w:b/>
          <w:bCs/>
          <w:color w:val="333333"/>
        </w:rPr>
        <w:t>类型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到目前为止，我们使用的引用类型最多的可能就是</w:t>
      </w:r>
      <w:r>
        <w:rPr>
          <w:rFonts w:hint="eastAsia"/>
          <w:color w:val="333333"/>
        </w:rPr>
        <w:t>Object</w:t>
      </w:r>
      <w:r>
        <w:rPr>
          <w:rFonts w:hint="eastAsia"/>
          <w:color w:val="333333"/>
        </w:rPr>
        <w:t>类型了。虽然</w:t>
      </w:r>
      <w:r>
        <w:rPr>
          <w:rFonts w:hint="eastAsia"/>
          <w:color w:val="333333"/>
        </w:rPr>
        <w:t>Object</w:t>
      </w:r>
      <w:r>
        <w:rPr>
          <w:rFonts w:hint="eastAsia"/>
          <w:color w:val="333333"/>
        </w:rPr>
        <w:t>的实例不具备多少功能，但对于在应用程序中的存储和传输数据而言，它确实是非常理想的选择。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创建</w:t>
      </w:r>
      <w:r>
        <w:rPr>
          <w:rFonts w:hint="eastAsia"/>
          <w:color w:val="333333"/>
        </w:rPr>
        <w:t>Object</w:t>
      </w:r>
      <w:r>
        <w:rPr>
          <w:rFonts w:hint="eastAsia"/>
          <w:color w:val="333333"/>
        </w:rPr>
        <w:t>类型有两种。一种是使用</w:t>
      </w:r>
      <w:r>
        <w:rPr>
          <w:rFonts w:hint="eastAsia"/>
          <w:color w:val="333333"/>
        </w:rPr>
        <w:t>new</w:t>
      </w:r>
      <w:r>
        <w:rPr>
          <w:rFonts w:hint="eastAsia"/>
          <w:color w:val="333333"/>
        </w:rPr>
        <w:t>运算符，一种是字面量表示法。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1.</w:t>
      </w:r>
      <w:r>
        <w:rPr>
          <w:rFonts w:hint="eastAsia"/>
          <w:color w:val="333333"/>
        </w:rPr>
        <w:t>使用</w:t>
      </w:r>
      <w:r>
        <w:rPr>
          <w:rFonts w:hint="eastAsia"/>
          <w:color w:val="333333"/>
        </w:rPr>
        <w:t>new</w:t>
      </w:r>
      <w:r>
        <w:rPr>
          <w:rFonts w:hint="eastAsia"/>
          <w:color w:val="333333"/>
        </w:rPr>
        <w:t>运算符创建</w:t>
      </w:r>
      <w:r>
        <w:rPr>
          <w:rFonts w:hint="eastAsia"/>
          <w:color w:val="333333"/>
        </w:rPr>
        <w:t>Object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new Object();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//new</w:t>
      </w:r>
      <w:r>
        <w:rPr>
          <w:rFonts w:hint="eastAsia"/>
          <w:color w:val="333333"/>
        </w:rPr>
        <w:t>方式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box.name = '</w:t>
      </w:r>
      <w:r w:rsidR="00082C43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创建属性字段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box.age = 28;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创建属性字段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numPr>
          <w:ilvl w:val="0"/>
          <w:numId w:val="3"/>
        </w:num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new</w:t>
      </w:r>
      <w:r>
        <w:rPr>
          <w:rFonts w:hint="eastAsia"/>
          <w:color w:val="333333"/>
        </w:rPr>
        <w:t>关键字可以省略</w:t>
      </w:r>
    </w:p>
    <w:p w:rsidR="009B11C4" w:rsidRDefault="009B11C4" w:rsidP="009B11C4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var box = Object();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//</w:t>
      </w:r>
      <w:r>
        <w:rPr>
          <w:rFonts w:hint="eastAsia"/>
          <w:color w:val="800000"/>
        </w:rPr>
        <w:t>省略了</w:t>
      </w:r>
      <w:r>
        <w:rPr>
          <w:rFonts w:hint="eastAsia"/>
          <w:color w:val="800000"/>
        </w:rPr>
        <w:t>new</w:t>
      </w:r>
      <w:r>
        <w:rPr>
          <w:rFonts w:hint="eastAsia"/>
          <w:color w:val="800000"/>
        </w:rPr>
        <w:t>关键字</w:t>
      </w:r>
    </w:p>
    <w:p w:rsidR="009B11C4" w:rsidRDefault="009B11C4" w:rsidP="009B11C4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3.</w:t>
      </w:r>
      <w:r>
        <w:rPr>
          <w:rFonts w:hint="eastAsia"/>
          <w:color w:val="333333"/>
        </w:rPr>
        <w:t>使用字面量方式创建</w:t>
      </w:r>
      <w:r>
        <w:rPr>
          <w:rFonts w:hint="eastAsia"/>
          <w:color w:val="333333"/>
        </w:rPr>
        <w:t>Object</w:t>
      </w:r>
      <w:r>
        <w:rPr>
          <w:rFonts w:hint="eastAsia"/>
          <w:color w:val="333333"/>
        </w:rPr>
        <w:tab/>
      </w:r>
    </w:p>
    <w:p w:rsidR="009B11C4" w:rsidRDefault="009B11C4" w:rsidP="009B11C4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var box =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字面量方式</w:t>
      </w:r>
    </w:p>
    <w:p w:rsidR="009B11C4" w:rsidRDefault="009B11C4" w:rsidP="009B11C4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name : '</w:t>
      </w:r>
      <w:r w:rsidR="00082C43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',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创建属性字段</w:t>
      </w:r>
    </w:p>
    <w:p w:rsidR="009B11C4" w:rsidRDefault="009B11C4" w:rsidP="009B11C4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age : 28</w:t>
      </w:r>
    </w:p>
    <w:p w:rsidR="009B11C4" w:rsidRDefault="009B11C4" w:rsidP="009B11C4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};</w:t>
      </w:r>
    </w:p>
    <w:p w:rsidR="009B11C4" w:rsidRDefault="009B11C4" w:rsidP="009B11C4">
      <w:pPr>
        <w:ind w:firstLine="420"/>
        <w:jc w:val="left"/>
        <w:rPr>
          <w:color w:val="800000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4.</w:t>
      </w:r>
      <w:r w:rsidR="00AC562D">
        <w:rPr>
          <w:rFonts w:hint="eastAsia"/>
          <w:color w:val="333333"/>
        </w:rPr>
        <w:t>属性字段也可以使用字符串形式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{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ab/>
        <w:t>'name' : '</w:t>
      </w:r>
      <w:r w:rsidR="00082C43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',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也可以用字符串形式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ab/>
        <w:t>'age' : 28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};</w:t>
      </w:r>
    </w:p>
    <w:p w:rsidR="009B11C4" w:rsidRDefault="009B11C4" w:rsidP="009B11C4">
      <w:pPr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5.</w:t>
      </w:r>
      <w:r>
        <w:rPr>
          <w:rFonts w:hint="eastAsia"/>
          <w:color w:val="333333"/>
        </w:rPr>
        <w:t>使用字面量及传统复制方式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{};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字面量方式声明空的对象</w:t>
      </w:r>
    </w:p>
    <w:p w:rsidR="009B11C4" w:rsidRDefault="009B11C4" w:rsidP="009B11C4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box.name = '</w:t>
      </w:r>
      <w:r w:rsidR="00082C43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点符号给属性复制</w:t>
      </w:r>
    </w:p>
    <w:p w:rsidR="009B11C4" w:rsidRDefault="009B11C4" w:rsidP="009B11C4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lastRenderedPageBreak/>
        <w:t>box.age = 28;</w:t>
      </w:r>
    </w:p>
    <w:p w:rsidR="009B11C4" w:rsidRDefault="009B11C4" w:rsidP="009B11C4">
      <w:pPr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6.</w:t>
      </w:r>
      <w:r>
        <w:rPr>
          <w:rFonts w:hint="eastAsia"/>
          <w:color w:val="333333"/>
        </w:rPr>
        <w:t>两种属性输出方式</w:t>
      </w:r>
    </w:p>
    <w:p w:rsidR="009B11C4" w:rsidRDefault="009B11C4" w:rsidP="009B11C4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alert(box.age);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点表示法输出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alert(box['age']);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中括号表示法输出，注意引号</w:t>
      </w:r>
    </w:p>
    <w:p w:rsidR="009B11C4" w:rsidRDefault="009B11C4" w:rsidP="009B11C4">
      <w:pPr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：在使用字面量声明</w:t>
      </w:r>
      <w:r>
        <w:rPr>
          <w:rFonts w:hint="eastAsia"/>
          <w:color w:val="333333"/>
        </w:rPr>
        <w:t>Object</w:t>
      </w:r>
      <w:r>
        <w:rPr>
          <w:rFonts w:hint="eastAsia"/>
          <w:color w:val="333333"/>
        </w:rPr>
        <w:t>对象时，不会调用</w:t>
      </w:r>
      <w:r>
        <w:rPr>
          <w:rFonts w:hint="eastAsia"/>
          <w:color w:val="333333"/>
        </w:rPr>
        <w:t>Object()</w:t>
      </w:r>
      <w:r>
        <w:rPr>
          <w:rFonts w:hint="eastAsia"/>
          <w:color w:val="333333"/>
        </w:rPr>
        <w:t>构造函数</w:t>
      </w:r>
      <w:r>
        <w:rPr>
          <w:rFonts w:hint="eastAsia"/>
          <w:color w:val="333333"/>
        </w:rPr>
        <w:t>(Firefox</w:t>
      </w:r>
      <w:r>
        <w:rPr>
          <w:rFonts w:hint="eastAsia"/>
          <w:color w:val="333333"/>
        </w:rPr>
        <w:t>除外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。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7.</w:t>
      </w:r>
      <w:r>
        <w:rPr>
          <w:rFonts w:hint="eastAsia"/>
          <w:color w:val="333333"/>
        </w:rPr>
        <w:t>给对象创建方法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ab/>
        <w:t>run : function () {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对象中的方法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'</w:t>
      </w:r>
      <w:r>
        <w:rPr>
          <w:rFonts w:hint="eastAsia"/>
          <w:color w:val="800000"/>
        </w:rPr>
        <w:t>运行</w:t>
      </w:r>
      <w:r>
        <w:rPr>
          <w:rFonts w:hint="eastAsia"/>
          <w:color w:val="800000"/>
        </w:rPr>
        <w:t>';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ab/>
        <w:t>}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}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alert(box.run());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调用对象中的方法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8.</w:t>
      </w:r>
      <w:r>
        <w:rPr>
          <w:rFonts w:hint="eastAsia"/>
          <w:color w:val="333333"/>
        </w:rPr>
        <w:t>使用</w:t>
      </w:r>
      <w:r>
        <w:rPr>
          <w:rFonts w:hint="eastAsia"/>
          <w:color w:val="333333"/>
        </w:rPr>
        <w:t>delete</w:t>
      </w:r>
      <w:r>
        <w:rPr>
          <w:rFonts w:hint="eastAsia"/>
          <w:color w:val="333333"/>
        </w:rPr>
        <w:t>删除对象属性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delete box.name;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删除属性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在实际开发过程中，一般我们更加喜欢字面量的声明方式。因为它清晰，语法代码少，而且还给人一种封装的感觉。字面量也是向函数传递大量可选参数的首选方式。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function box(obj)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参数是一个对象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ab/>
        <w:t>if (obj.name != undefined) alert(obj.name);</w:t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判断属性是否存在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ab/>
        <w:t>if (obj.age != undefined) alert(obj.age);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</w:p>
    <w:p w:rsidR="009B11C4" w:rsidRDefault="009B11C4" w:rsidP="009B11C4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}</w:t>
      </w:r>
    </w:p>
    <w:p w:rsidR="009B11C4" w:rsidRDefault="009B11C4" w:rsidP="009B11C4">
      <w:pPr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box({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调用函数传递一个对象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ab/>
        <w:t>name : '</w:t>
      </w:r>
      <w:r w:rsidR="00082C43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',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ab/>
        <w:t>age : 28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});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b/>
          <w:bCs/>
          <w:color w:val="333333"/>
        </w:rPr>
      </w:pPr>
      <w:bookmarkStart w:id="0" w:name="_GoBack"/>
      <w:bookmarkEnd w:id="0"/>
    </w:p>
    <w:p w:rsidR="009B11C4" w:rsidRDefault="009B11C4" w:rsidP="009B11C4">
      <w:pPr>
        <w:numPr>
          <w:ilvl w:val="0"/>
          <w:numId w:val="4"/>
        </w:numPr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Array</w:t>
      </w:r>
      <w:r>
        <w:rPr>
          <w:rFonts w:hint="eastAsia"/>
          <w:b/>
          <w:bCs/>
          <w:color w:val="333333"/>
        </w:rPr>
        <w:t>类型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除了</w:t>
      </w:r>
      <w:r>
        <w:rPr>
          <w:rFonts w:hint="eastAsia"/>
          <w:color w:val="333333"/>
        </w:rPr>
        <w:t>Object</w:t>
      </w:r>
      <w:r>
        <w:rPr>
          <w:rFonts w:hint="eastAsia"/>
          <w:color w:val="333333"/>
        </w:rPr>
        <w:t>类型之外，</w:t>
      </w:r>
      <w:r>
        <w:rPr>
          <w:rFonts w:hint="eastAsia"/>
          <w:color w:val="333333"/>
        </w:rPr>
        <w:t>Array</w:t>
      </w:r>
      <w:r>
        <w:rPr>
          <w:rFonts w:hint="eastAsia"/>
          <w:color w:val="333333"/>
        </w:rPr>
        <w:t>类型是</w:t>
      </w:r>
      <w:r>
        <w:rPr>
          <w:rFonts w:hint="eastAsia"/>
          <w:color w:val="333333"/>
        </w:rPr>
        <w:t>ECMAScript</w:t>
      </w:r>
      <w:r>
        <w:rPr>
          <w:rFonts w:hint="eastAsia"/>
          <w:color w:val="333333"/>
        </w:rPr>
        <w:t>最常用的类型。而且</w:t>
      </w:r>
      <w:r>
        <w:rPr>
          <w:rFonts w:hint="eastAsia"/>
          <w:color w:val="333333"/>
        </w:rPr>
        <w:t>ECMAScript</w:t>
      </w:r>
      <w:r>
        <w:rPr>
          <w:rFonts w:hint="eastAsia"/>
          <w:color w:val="333333"/>
        </w:rPr>
        <w:t>中的</w:t>
      </w:r>
      <w:r>
        <w:rPr>
          <w:rFonts w:hint="eastAsia"/>
          <w:color w:val="333333"/>
        </w:rPr>
        <w:t>Array</w:t>
      </w:r>
      <w:r>
        <w:rPr>
          <w:rFonts w:hint="eastAsia"/>
          <w:color w:val="333333"/>
        </w:rPr>
        <w:t>类型和其他语言中的数组有着很大的区别。虽然数组都是有序排列，但</w:t>
      </w:r>
      <w:r>
        <w:rPr>
          <w:rFonts w:hint="eastAsia"/>
          <w:color w:val="333333"/>
        </w:rPr>
        <w:t>ECMAScript</w:t>
      </w:r>
      <w:r>
        <w:rPr>
          <w:rFonts w:hint="eastAsia"/>
          <w:color w:val="333333"/>
        </w:rPr>
        <w:t>中的数组每个元素可以保存任何类型。</w:t>
      </w:r>
      <w:r>
        <w:rPr>
          <w:rFonts w:hint="eastAsia"/>
          <w:color w:val="333333"/>
        </w:rPr>
        <w:t>ECMAScript</w:t>
      </w:r>
      <w:r>
        <w:rPr>
          <w:rFonts w:hint="eastAsia"/>
          <w:color w:val="333333"/>
        </w:rPr>
        <w:t>中数组的大小也是可以调整的。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创建</w:t>
      </w:r>
      <w:r>
        <w:rPr>
          <w:rFonts w:hint="eastAsia"/>
          <w:color w:val="333333"/>
        </w:rPr>
        <w:t>Array</w:t>
      </w:r>
      <w:r>
        <w:rPr>
          <w:rFonts w:hint="eastAsia"/>
          <w:color w:val="333333"/>
        </w:rPr>
        <w:t>类型有两种方式：第一种是</w:t>
      </w:r>
      <w:r>
        <w:rPr>
          <w:rFonts w:hint="eastAsia"/>
          <w:color w:val="333333"/>
        </w:rPr>
        <w:t>new</w:t>
      </w:r>
      <w:r>
        <w:rPr>
          <w:rFonts w:hint="eastAsia"/>
          <w:color w:val="333333"/>
        </w:rPr>
        <w:t>运算符，第二种是字面量。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1.</w:t>
      </w:r>
      <w:r>
        <w:rPr>
          <w:rFonts w:hint="eastAsia"/>
          <w:color w:val="333333"/>
        </w:rPr>
        <w:t>使用</w:t>
      </w:r>
      <w:r>
        <w:rPr>
          <w:rFonts w:hint="eastAsia"/>
          <w:color w:val="333333"/>
        </w:rPr>
        <w:t>new</w:t>
      </w:r>
      <w:r>
        <w:rPr>
          <w:rFonts w:hint="eastAsia"/>
          <w:color w:val="333333"/>
        </w:rPr>
        <w:t>关键字创建数组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new Array();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创建了一个数组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new Array(10);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创建一个包含</w:t>
      </w:r>
      <w:r>
        <w:rPr>
          <w:rFonts w:hint="eastAsia"/>
          <w:color w:val="333333"/>
        </w:rPr>
        <w:t>10</w:t>
      </w:r>
      <w:r>
        <w:rPr>
          <w:rFonts w:hint="eastAsia"/>
          <w:color w:val="333333"/>
        </w:rPr>
        <w:t>个元素的数组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new Array('</w:t>
      </w:r>
      <w:r w:rsidR="006F121F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',28,'</w:t>
      </w:r>
      <w:r>
        <w:rPr>
          <w:rFonts w:hint="eastAsia"/>
          <w:color w:val="800000"/>
        </w:rPr>
        <w:t>教师</w:t>
      </w:r>
      <w:r>
        <w:rPr>
          <w:rFonts w:hint="eastAsia"/>
          <w:color w:val="800000"/>
        </w:rPr>
        <w:t>','</w:t>
      </w:r>
      <w:r>
        <w:rPr>
          <w:rFonts w:hint="eastAsia"/>
          <w:color w:val="800000"/>
        </w:rPr>
        <w:t>盐城</w:t>
      </w:r>
      <w:r>
        <w:rPr>
          <w:rFonts w:hint="eastAsia"/>
          <w:color w:val="800000"/>
        </w:rPr>
        <w:t>');</w:t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创建一个数组并分配好了元素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2.</w:t>
      </w:r>
      <w:r>
        <w:rPr>
          <w:rFonts w:hint="eastAsia"/>
          <w:color w:val="333333"/>
        </w:rPr>
        <w:t>以上三种方法，可以省略</w:t>
      </w:r>
      <w:r>
        <w:rPr>
          <w:rFonts w:hint="eastAsia"/>
          <w:color w:val="333333"/>
        </w:rPr>
        <w:t>new</w:t>
      </w:r>
      <w:r>
        <w:rPr>
          <w:rFonts w:hint="eastAsia"/>
          <w:color w:val="333333"/>
        </w:rPr>
        <w:t>关键字。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Array();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省略了</w:t>
      </w:r>
      <w:r>
        <w:rPr>
          <w:rFonts w:hint="eastAsia"/>
          <w:color w:val="333333"/>
        </w:rPr>
        <w:t>new</w:t>
      </w:r>
      <w:r>
        <w:rPr>
          <w:rFonts w:hint="eastAsia"/>
          <w:color w:val="333333"/>
        </w:rPr>
        <w:t>关键字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3</w:t>
      </w:r>
      <w:r>
        <w:rPr>
          <w:rFonts w:hint="eastAsia"/>
          <w:color w:val="333333"/>
        </w:rPr>
        <w:t>使用字面量方式创建数组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[];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创建一个空的数组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['</w:t>
      </w:r>
      <w:r w:rsidR="006F121F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',28,'</w:t>
      </w:r>
      <w:r>
        <w:rPr>
          <w:rFonts w:hint="eastAsia"/>
          <w:color w:val="800000"/>
        </w:rPr>
        <w:t>教师</w:t>
      </w:r>
      <w:r>
        <w:rPr>
          <w:rFonts w:hint="eastAsia"/>
          <w:color w:val="800000"/>
        </w:rPr>
        <w:t>','</w:t>
      </w:r>
      <w:r>
        <w:rPr>
          <w:rFonts w:hint="eastAsia"/>
          <w:color w:val="800000"/>
        </w:rPr>
        <w:t>盐城</w:t>
      </w:r>
      <w:r>
        <w:rPr>
          <w:rFonts w:hint="eastAsia"/>
          <w:color w:val="800000"/>
        </w:rPr>
        <w:t>'];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创建包含元素的数组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[1,2,];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禁止这么做，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会识别</w:t>
      </w:r>
      <w:r>
        <w:rPr>
          <w:rFonts w:hint="eastAsia"/>
          <w:color w:val="333333"/>
        </w:rPr>
        <w:t>3</w:t>
      </w:r>
      <w:r>
        <w:rPr>
          <w:rFonts w:hint="eastAsia"/>
          <w:color w:val="333333"/>
        </w:rPr>
        <w:t>个元素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[,,,,,];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同样，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的会有识别问题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：和</w:t>
      </w:r>
      <w:r>
        <w:rPr>
          <w:rFonts w:hint="eastAsia"/>
          <w:color w:val="333333"/>
        </w:rPr>
        <w:t>Object</w:t>
      </w:r>
      <w:r>
        <w:rPr>
          <w:rFonts w:hint="eastAsia"/>
          <w:color w:val="333333"/>
        </w:rPr>
        <w:t>一样，字面量的写法不会调用</w:t>
      </w:r>
      <w:r>
        <w:rPr>
          <w:rFonts w:hint="eastAsia"/>
          <w:color w:val="333333"/>
        </w:rPr>
        <w:t>Array()</w:t>
      </w:r>
      <w:r>
        <w:rPr>
          <w:rFonts w:hint="eastAsia"/>
          <w:color w:val="333333"/>
        </w:rPr>
        <w:t>构造函数。</w:t>
      </w:r>
      <w:r>
        <w:rPr>
          <w:rFonts w:hint="eastAsia"/>
          <w:color w:val="333333"/>
        </w:rPr>
        <w:t>(Firefox</w:t>
      </w:r>
      <w:r>
        <w:rPr>
          <w:rFonts w:hint="eastAsia"/>
          <w:color w:val="333333"/>
        </w:rPr>
        <w:t>除外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。</w:t>
      </w:r>
    </w:p>
    <w:p w:rsidR="009B11C4" w:rsidRDefault="009B11C4" w:rsidP="009B11C4">
      <w:pPr>
        <w:jc w:val="left"/>
        <w:rPr>
          <w:color w:val="333333"/>
        </w:rPr>
      </w:pPr>
    </w:p>
    <w:p w:rsidR="009B11C4" w:rsidRDefault="009B11C4" w:rsidP="009B11C4">
      <w:pPr>
        <w:numPr>
          <w:ilvl w:val="0"/>
          <w:numId w:val="5"/>
        </w:num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使用索引下标来读取数组的值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alert(box[2]);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获取第三个元素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box[2] = '</w:t>
      </w:r>
      <w:r>
        <w:rPr>
          <w:rFonts w:hint="eastAsia"/>
          <w:color w:val="800000"/>
        </w:rPr>
        <w:t>学生</w:t>
      </w:r>
      <w:r>
        <w:rPr>
          <w:rFonts w:hint="eastAsia"/>
          <w:color w:val="800000"/>
        </w:rPr>
        <w:t>';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修改第三个元素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box[4] = '</w:t>
      </w:r>
      <w:r>
        <w:rPr>
          <w:rFonts w:hint="eastAsia"/>
          <w:color w:val="800000"/>
        </w:rPr>
        <w:t>计算机编程</w:t>
      </w:r>
      <w:r>
        <w:rPr>
          <w:rFonts w:hint="eastAsia"/>
          <w:color w:val="800000"/>
        </w:rPr>
        <w:t>';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增加第五个元素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numPr>
          <w:ilvl w:val="0"/>
          <w:numId w:val="5"/>
        </w:num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使用</w:t>
      </w:r>
      <w:r>
        <w:rPr>
          <w:rFonts w:hint="eastAsia"/>
          <w:color w:val="333333"/>
        </w:rPr>
        <w:t>length</w:t>
      </w:r>
      <w:r>
        <w:rPr>
          <w:rFonts w:hint="eastAsia"/>
          <w:color w:val="333333"/>
        </w:rPr>
        <w:t>属性获取数组元素量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alert(box.length)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获取元素个数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box.length = 10;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强制元素个数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box[box.length] = 'JS</w:t>
      </w:r>
      <w:r>
        <w:rPr>
          <w:rFonts w:hint="eastAsia"/>
          <w:color w:val="800000"/>
        </w:rPr>
        <w:t>技术</w:t>
      </w:r>
      <w:r>
        <w:rPr>
          <w:rFonts w:hint="eastAsia"/>
          <w:color w:val="800000"/>
        </w:rPr>
        <w:t>';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通过</w:t>
      </w:r>
      <w:r>
        <w:rPr>
          <w:rFonts w:hint="eastAsia"/>
          <w:color w:val="333333"/>
        </w:rPr>
        <w:t>length</w:t>
      </w:r>
      <w:r>
        <w:rPr>
          <w:rFonts w:hint="eastAsia"/>
          <w:color w:val="333333"/>
        </w:rPr>
        <w:t>给数组增加一个元素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numPr>
          <w:ilvl w:val="0"/>
          <w:numId w:val="5"/>
        </w:num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创建一个稍微复杂一点的数组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[</w:t>
      </w:r>
      <w:r>
        <w:rPr>
          <w:rFonts w:hint="eastAsia"/>
          <w:color w:val="800000"/>
        </w:rPr>
        <w:tab/>
      </w:r>
    </w:p>
    <w:p w:rsidR="009B11C4" w:rsidRDefault="009B11C4" w:rsidP="009B11C4">
      <w:pPr>
        <w:jc w:val="left"/>
        <w:rPr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第一个元素是一个对象</w:t>
      </w:r>
    </w:p>
    <w:p w:rsidR="009B11C4" w:rsidRDefault="009B11C4" w:rsidP="009B11C4">
      <w:pPr>
        <w:jc w:val="left"/>
        <w:rPr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name : '</w:t>
      </w:r>
      <w:r w:rsidR="006F121F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',</w:t>
      </w:r>
    </w:p>
    <w:p w:rsidR="009B11C4" w:rsidRDefault="009B11C4" w:rsidP="009B11C4">
      <w:pPr>
        <w:jc w:val="left"/>
        <w:rPr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age : 28,</w:t>
      </w:r>
    </w:p>
    <w:p w:rsidR="009B11C4" w:rsidRDefault="009B11C4" w:rsidP="009B11C4">
      <w:pPr>
        <w:jc w:val="left"/>
        <w:rPr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run : function () {</w:t>
      </w:r>
    </w:p>
    <w:p w:rsidR="009B11C4" w:rsidRDefault="009B11C4" w:rsidP="009B11C4">
      <w:pPr>
        <w:jc w:val="left"/>
        <w:rPr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'run</w:t>
      </w:r>
      <w:r>
        <w:rPr>
          <w:rFonts w:hint="eastAsia"/>
          <w:color w:val="800000"/>
        </w:rPr>
        <w:t>了</w:t>
      </w:r>
      <w:r>
        <w:rPr>
          <w:rFonts w:hint="eastAsia"/>
          <w:color w:val="800000"/>
        </w:rPr>
        <w:t>';</w:t>
      </w:r>
    </w:p>
    <w:p w:rsidR="009B11C4" w:rsidRDefault="009B11C4" w:rsidP="009B11C4">
      <w:pPr>
        <w:jc w:val="left"/>
        <w:rPr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9B11C4" w:rsidRDefault="009B11C4" w:rsidP="009B11C4">
      <w:pPr>
        <w:jc w:val="left"/>
        <w:rPr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},</w:t>
      </w:r>
    </w:p>
    <w:p w:rsidR="009B11C4" w:rsidRDefault="009B11C4" w:rsidP="009B11C4">
      <w:pPr>
        <w:jc w:val="left"/>
        <w:rPr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['</w:t>
      </w:r>
      <w:r>
        <w:rPr>
          <w:rFonts w:hint="eastAsia"/>
          <w:color w:val="800000"/>
        </w:rPr>
        <w:t>马云</w:t>
      </w:r>
      <w:r>
        <w:rPr>
          <w:rFonts w:hint="eastAsia"/>
          <w:color w:val="800000"/>
        </w:rPr>
        <w:t>','</w:t>
      </w:r>
      <w:r>
        <w:rPr>
          <w:rFonts w:hint="eastAsia"/>
          <w:color w:val="800000"/>
        </w:rPr>
        <w:t>李彦宏</w:t>
      </w:r>
      <w:r>
        <w:rPr>
          <w:rFonts w:hint="eastAsia"/>
          <w:color w:val="800000"/>
        </w:rPr>
        <w:t>',new Object()],</w:t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第二个元素是数组</w:t>
      </w:r>
    </w:p>
    <w:p w:rsidR="009B11C4" w:rsidRDefault="009B11C4" w:rsidP="009B11C4">
      <w:pPr>
        <w:jc w:val="left"/>
        <w:rPr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'</w:t>
      </w:r>
      <w:r>
        <w:rPr>
          <w:rFonts w:hint="eastAsia"/>
          <w:color w:val="800000"/>
        </w:rPr>
        <w:t>江苏</w:t>
      </w:r>
      <w:r>
        <w:rPr>
          <w:rFonts w:hint="eastAsia"/>
          <w:color w:val="800000"/>
        </w:rPr>
        <w:t>',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 xml:space="preserve"> //</w:t>
      </w:r>
      <w:r>
        <w:rPr>
          <w:rFonts w:hint="eastAsia"/>
          <w:color w:val="333333"/>
        </w:rPr>
        <w:t>第三个元素是字符串</w:t>
      </w:r>
    </w:p>
    <w:p w:rsidR="009B11C4" w:rsidRDefault="009B11C4" w:rsidP="009B11C4">
      <w:pPr>
        <w:jc w:val="left"/>
        <w:rPr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25+25,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 xml:space="preserve"> //</w:t>
      </w:r>
      <w:r>
        <w:rPr>
          <w:rFonts w:hint="eastAsia"/>
          <w:color w:val="333333"/>
        </w:rPr>
        <w:t>第四个元素是数值</w:t>
      </w:r>
    </w:p>
    <w:p w:rsidR="009B11C4" w:rsidRDefault="009B11C4" w:rsidP="009B11C4">
      <w:pPr>
        <w:jc w:val="left"/>
        <w:rPr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new Array(1,2,3)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 xml:space="preserve"> //</w:t>
      </w:r>
      <w:r>
        <w:rPr>
          <w:rFonts w:hint="eastAsia"/>
          <w:color w:val="333333"/>
        </w:rPr>
        <w:t>第五个元素是数组</w:t>
      </w:r>
    </w:p>
    <w:p w:rsidR="009B11C4" w:rsidRDefault="009B11C4" w:rsidP="009B11C4">
      <w:pPr>
        <w:ind w:left="840" w:firstLine="420"/>
        <w:jc w:val="left"/>
        <w:rPr>
          <w:color w:val="333333"/>
        </w:rPr>
      </w:pPr>
      <w:r>
        <w:rPr>
          <w:rFonts w:hint="eastAsia"/>
          <w:color w:val="800000"/>
        </w:rPr>
        <w:t>];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alert(box);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：数组最多可包含</w:t>
      </w:r>
      <w:r>
        <w:rPr>
          <w:rFonts w:hint="eastAsia"/>
          <w:color w:val="333333"/>
        </w:rPr>
        <w:t>4294967295</w:t>
      </w:r>
      <w:r>
        <w:rPr>
          <w:rFonts w:hint="eastAsia"/>
          <w:color w:val="333333"/>
        </w:rPr>
        <w:t>个元素，超出即会发生异常。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numPr>
          <w:ilvl w:val="0"/>
          <w:numId w:val="6"/>
        </w:numPr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lastRenderedPageBreak/>
        <w:t>对象中的方法</w:t>
      </w:r>
    </w:p>
    <w:p w:rsidR="009B11C4" w:rsidRDefault="009B11C4" w:rsidP="009B11C4">
      <w:pPr>
        <w:jc w:val="left"/>
        <w:rPr>
          <w:b/>
          <w:bCs/>
          <w:color w:val="333333"/>
        </w:rPr>
      </w:pPr>
    </w:p>
    <w:p w:rsidR="009B11C4" w:rsidRDefault="009B11C4" w:rsidP="009B11C4">
      <w:pPr>
        <w:ind w:firstLine="420"/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转换方法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对象或数组都具有</w:t>
      </w:r>
      <w:r>
        <w:rPr>
          <w:rFonts w:hint="eastAsia"/>
          <w:color w:val="333333"/>
        </w:rPr>
        <w:t>toLocaleString()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toString()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valueOf()</w:t>
      </w:r>
      <w:r>
        <w:rPr>
          <w:rFonts w:hint="eastAsia"/>
          <w:color w:val="333333"/>
        </w:rPr>
        <w:t>方法。其中</w:t>
      </w:r>
      <w:r>
        <w:rPr>
          <w:rFonts w:hint="eastAsia"/>
          <w:color w:val="333333"/>
        </w:rPr>
        <w:t>toString()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valueOf()</w:t>
      </w:r>
      <w:r>
        <w:rPr>
          <w:rFonts w:hint="eastAsia"/>
          <w:color w:val="333333"/>
        </w:rPr>
        <w:t>无论重写了谁，都会返回相同的值。数组会讲每个值进行字符串形式的拼接，以逗号隔开。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['</w:t>
      </w:r>
      <w:r w:rsidR="006F121F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',28,'</w:t>
      </w:r>
      <w:r>
        <w:rPr>
          <w:rFonts w:hint="eastAsia"/>
          <w:color w:val="800000"/>
        </w:rPr>
        <w:t>计算机编程</w:t>
      </w:r>
      <w:r>
        <w:rPr>
          <w:rFonts w:hint="eastAsia"/>
          <w:color w:val="800000"/>
        </w:rPr>
        <w:t>'];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字面量数组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隐式调用了</w:t>
      </w:r>
      <w:r>
        <w:rPr>
          <w:rFonts w:hint="eastAsia"/>
          <w:color w:val="333333"/>
        </w:rPr>
        <w:t>toString()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alert(box.toString());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valueOf()</w:t>
      </w:r>
      <w:r>
        <w:rPr>
          <w:rFonts w:hint="eastAsia"/>
          <w:color w:val="333333"/>
        </w:rPr>
        <w:t>返回一致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alert(box.toLocaleString());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返回值和上面两种一致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默认情况下，数组字符串都会以逗号隔开。如果使用</w:t>
      </w:r>
      <w:r>
        <w:rPr>
          <w:rFonts w:hint="eastAsia"/>
          <w:color w:val="333333"/>
        </w:rPr>
        <w:t>join()</w:t>
      </w:r>
      <w:r>
        <w:rPr>
          <w:rFonts w:hint="eastAsia"/>
          <w:color w:val="333333"/>
        </w:rPr>
        <w:t>方法，则可以使用不同的分隔符来构建这个字符串。</w:t>
      </w:r>
    </w:p>
    <w:p w:rsidR="009B11C4" w:rsidRDefault="009B11C4" w:rsidP="009B11C4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var box = ['</w:t>
      </w:r>
      <w:r w:rsidR="006F121F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', 28, '</w:t>
      </w:r>
      <w:r>
        <w:rPr>
          <w:rFonts w:hint="eastAsia"/>
          <w:color w:val="800000"/>
        </w:rPr>
        <w:t>计算机编程</w:t>
      </w:r>
      <w:r>
        <w:rPr>
          <w:rFonts w:hint="eastAsia"/>
          <w:color w:val="800000"/>
        </w:rPr>
        <w:t>'];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alert(box.join('|'));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李炎恢</w:t>
      </w:r>
      <w:r>
        <w:rPr>
          <w:rFonts w:hint="eastAsia"/>
          <w:color w:val="333333"/>
        </w:rPr>
        <w:t>|28|</w:t>
      </w:r>
      <w:r>
        <w:rPr>
          <w:rFonts w:hint="eastAsia"/>
          <w:color w:val="333333"/>
        </w:rPr>
        <w:t>计算机编程</w:t>
      </w:r>
    </w:p>
    <w:p w:rsidR="009B11C4" w:rsidRDefault="009B11C4" w:rsidP="009B11C4">
      <w:pPr>
        <w:jc w:val="left"/>
        <w:rPr>
          <w:b/>
          <w:bCs/>
          <w:color w:val="333333"/>
        </w:rPr>
      </w:pPr>
    </w:p>
    <w:p w:rsidR="009B11C4" w:rsidRDefault="009B11C4" w:rsidP="009B11C4">
      <w:pPr>
        <w:ind w:firstLine="420"/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栈方法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ECMAScript</w:t>
      </w:r>
      <w:r>
        <w:rPr>
          <w:rFonts w:hint="eastAsia"/>
          <w:color w:val="333333"/>
        </w:rPr>
        <w:t>数组提供了一种让数组的行为类似于其他数据结构的方法。也就是说，可以让数组像栈一样，可以限制插入和删除项的数据结构。栈是一种数据结构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后进先出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，也就是说最新添加的元素最早被移除。而栈中元素的插入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或叫推入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和移除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或叫弹出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，只发生在一个位置——栈的顶部。</w:t>
      </w:r>
      <w:r>
        <w:rPr>
          <w:rFonts w:hint="eastAsia"/>
          <w:color w:val="333333"/>
        </w:rPr>
        <w:t>ECMAScript</w:t>
      </w:r>
      <w:r>
        <w:rPr>
          <w:rFonts w:hint="eastAsia"/>
          <w:color w:val="333333"/>
        </w:rPr>
        <w:t>为数组专门提供了</w:t>
      </w:r>
      <w:r>
        <w:rPr>
          <w:rFonts w:hint="eastAsia"/>
          <w:color w:val="333333"/>
        </w:rPr>
        <w:t>push()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pop()</w:t>
      </w:r>
      <w:r>
        <w:rPr>
          <w:rFonts w:hint="eastAsia"/>
          <w:color w:val="333333"/>
        </w:rPr>
        <w:t>方法。</w:t>
      </w:r>
    </w:p>
    <w:p w:rsidR="009B11C4" w:rsidRDefault="009B11C4" w:rsidP="009B11C4">
      <w:pPr>
        <w:jc w:val="center"/>
        <w:rPr>
          <w:color w:val="333333"/>
        </w:rPr>
      </w:pPr>
      <w:r>
        <w:rPr>
          <w:noProof/>
        </w:rPr>
        <w:drawing>
          <wp:inline distT="0" distB="0" distL="0" distR="0">
            <wp:extent cx="1757680" cy="1753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push()</w:t>
      </w:r>
      <w:r>
        <w:rPr>
          <w:rFonts w:hint="eastAsia"/>
          <w:color w:val="333333"/>
        </w:rPr>
        <w:t>方法可以接收任意数量的参数，把它们逐个添加到数组的末尾，并返回修改后数组的长度。而</w:t>
      </w:r>
      <w:r>
        <w:rPr>
          <w:rFonts w:hint="eastAsia"/>
          <w:color w:val="333333"/>
        </w:rPr>
        <w:t>pop()</w:t>
      </w:r>
      <w:r>
        <w:rPr>
          <w:rFonts w:hint="eastAsia"/>
          <w:color w:val="333333"/>
        </w:rPr>
        <w:t>方法则从数组末尾移除最后一个元素，减少数组的</w:t>
      </w:r>
      <w:r>
        <w:rPr>
          <w:rFonts w:hint="eastAsia"/>
          <w:color w:val="333333"/>
        </w:rPr>
        <w:t>length</w:t>
      </w:r>
      <w:r>
        <w:rPr>
          <w:rFonts w:hint="eastAsia"/>
          <w:color w:val="333333"/>
        </w:rPr>
        <w:t>值，然后返回移除的元素。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['</w:t>
      </w:r>
      <w:r w:rsidR="006F121F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', 28, '</w:t>
      </w:r>
      <w:r>
        <w:rPr>
          <w:rFonts w:hint="eastAsia"/>
          <w:color w:val="800000"/>
        </w:rPr>
        <w:t>计算机编程</w:t>
      </w:r>
      <w:r>
        <w:rPr>
          <w:rFonts w:hint="eastAsia"/>
          <w:color w:val="800000"/>
        </w:rPr>
        <w:t>'];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字面量声明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alert(box.push('</w:t>
      </w:r>
      <w:r>
        <w:rPr>
          <w:rFonts w:hint="eastAsia"/>
          <w:color w:val="800000"/>
        </w:rPr>
        <w:t>盐城</w:t>
      </w:r>
      <w:r>
        <w:rPr>
          <w:rFonts w:hint="eastAsia"/>
          <w:color w:val="800000"/>
        </w:rPr>
        <w:t>'));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数组末尾添加一个元素，并且返回长度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查看数组</w:t>
      </w:r>
      <w:r>
        <w:rPr>
          <w:rFonts w:hint="eastAsia"/>
          <w:color w:val="333333"/>
        </w:rPr>
        <w:tab/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box.pop();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移除数组末尾元素，并返回移除的元素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查看元素</w:t>
      </w:r>
    </w:p>
    <w:p w:rsidR="009B11C4" w:rsidRDefault="009B11C4" w:rsidP="009B11C4">
      <w:pPr>
        <w:ind w:firstLine="420"/>
        <w:jc w:val="left"/>
        <w:rPr>
          <w:b/>
          <w:bCs/>
          <w:color w:val="333333"/>
        </w:rPr>
      </w:pPr>
    </w:p>
    <w:p w:rsidR="009B11C4" w:rsidRDefault="009B11C4" w:rsidP="009B11C4">
      <w:pPr>
        <w:ind w:firstLine="420"/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队列方法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栈方法是后进先出，而列队方法就是先进先出。列队在数组的末端添加元素，从数组的前端移除元素。通过</w:t>
      </w:r>
      <w:r>
        <w:rPr>
          <w:rFonts w:hint="eastAsia"/>
          <w:color w:val="333333"/>
        </w:rPr>
        <w:t>push()</w:t>
      </w:r>
      <w:r>
        <w:rPr>
          <w:rFonts w:hint="eastAsia"/>
          <w:color w:val="333333"/>
        </w:rPr>
        <w:t>向数组末端添加一个元素，然后通过</w:t>
      </w:r>
      <w:r>
        <w:rPr>
          <w:rFonts w:hint="eastAsia"/>
          <w:color w:val="333333"/>
        </w:rPr>
        <w:t>shift()</w:t>
      </w:r>
      <w:r>
        <w:rPr>
          <w:rFonts w:hint="eastAsia"/>
          <w:color w:val="333333"/>
        </w:rPr>
        <w:t>方法从数组前端移</w:t>
      </w:r>
      <w:r>
        <w:rPr>
          <w:rFonts w:hint="eastAsia"/>
          <w:color w:val="333333"/>
        </w:rPr>
        <w:lastRenderedPageBreak/>
        <w:t>除一个元素。</w:t>
      </w:r>
      <w:r>
        <w:rPr>
          <w:rFonts w:hint="eastAsia"/>
          <w:color w:val="333333"/>
        </w:rPr>
        <w:t xml:space="preserve"> 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jc w:val="center"/>
        <w:rPr>
          <w:color w:val="333333"/>
        </w:rPr>
      </w:pPr>
      <w:r>
        <w:rPr>
          <w:noProof/>
        </w:rPr>
        <w:drawing>
          <wp:inline distT="0" distB="0" distL="0" distR="0">
            <wp:extent cx="1741805" cy="17500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['</w:t>
      </w:r>
      <w:r w:rsidR="006F121F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', 28, '</w:t>
      </w:r>
      <w:r>
        <w:rPr>
          <w:rFonts w:hint="eastAsia"/>
          <w:color w:val="800000"/>
        </w:rPr>
        <w:t>计算机编程</w:t>
      </w:r>
      <w:r>
        <w:rPr>
          <w:rFonts w:hint="eastAsia"/>
          <w:color w:val="800000"/>
        </w:rPr>
        <w:t>'];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字面量声明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alert(box.push('</w:t>
      </w:r>
      <w:r>
        <w:rPr>
          <w:rFonts w:hint="eastAsia"/>
          <w:color w:val="800000"/>
        </w:rPr>
        <w:t>盐城</w:t>
      </w:r>
      <w:r>
        <w:rPr>
          <w:rFonts w:hint="eastAsia"/>
          <w:color w:val="800000"/>
        </w:rPr>
        <w:t>'));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数组末尾添加一个元素，并且返回长度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查看数组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alert(box.shift());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移除数组开头元素，并返回移除的元素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查看数组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ECMAScript</w:t>
      </w:r>
      <w:r>
        <w:rPr>
          <w:rFonts w:hint="eastAsia"/>
          <w:color w:val="333333"/>
        </w:rPr>
        <w:t>还为数组提供了一个</w:t>
      </w:r>
      <w:r>
        <w:rPr>
          <w:rFonts w:hint="eastAsia"/>
          <w:color w:val="333333"/>
        </w:rPr>
        <w:t>unshift()</w:t>
      </w:r>
      <w:r>
        <w:rPr>
          <w:rFonts w:hint="eastAsia"/>
          <w:color w:val="333333"/>
        </w:rPr>
        <w:t>方法，它和</w:t>
      </w:r>
      <w:r>
        <w:rPr>
          <w:rFonts w:hint="eastAsia"/>
          <w:color w:val="333333"/>
        </w:rPr>
        <w:t>shift()</w:t>
      </w:r>
      <w:r>
        <w:rPr>
          <w:rFonts w:hint="eastAsia"/>
          <w:color w:val="333333"/>
        </w:rPr>
        <w:t>方法的功能完全相反。</w:t>
      </w:r>
      <w:r>
        <w:rPr>
          <w:rFonts w:hint="eastAsia"/>
          <w:color w:val="333333"/>
        </w:rPr>
        <w:t>unshift()</w:t>
      </w:r>
      <w:r>
        <w:rPr>
          <w:rFonts w:hint="eastAsia"/>
          <w:color w:val="333333"/>
        </w:rPr>
        <w:t>方法为数组的前端添加一个元素。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['</w:t>
      </w:r>
      <w:r w:rsidR="006F121F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', 28, '</w:t>
      </w:r>
      <w:r>
        <w:rPr>
          <w:rFonts w:hint="eastAsia"/>
          <w:color w:val="800000"/>
        </w:rPr>
        <w:t>计算机编程</w:t>
      </w:r>
      <w:r>
        <w:rPr>
          <w:rFonts w:hint="eastAsia"/>
          <w:color w:val="800000"/>
        </w:rPr>
        <w:t>'];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字面量声明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alert(box.unshift('</w:t>
      </w:r>
      <w:r>
        <w:rPr>
          <w:rFonts w:hint="eastAsia"/>
          <w:color w:val="800000"/>
        </w:rPr>
        <w:t>盐城</w:t>
      </w:r>
      <w:r>
        <w:rPr>
          <w:rFonts w:hint="eastAsia"/>
          <w:color w:val="800000"/>
        </w:rPr>
        <w:t>','</w:t>
      </w:r>
      <w:r>
        <w:rPr>
          <w:rFonts w:hint="eastAsia"/>
          <w:color w:val="800000"/>
        </w:rPr>
        <w:t>江苏</w:t>
      </w:r>
      <w:r>
        <w:rPr>
          <w:rFonts w:hint="eastAsia"/>
          <w:color w:val="800000"/>
        </w:rPr>
        <w:t>'));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数组开头添加两个元素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查看数组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alert(box.pop());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移除数组末尾元素，并返回移除的元素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查看数组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浏览器对</w:t>
      </w:r>
      <w:r>
        <w:rPr>
          <w:rFonts w:hint="eastAsia"/>
          <w:color w:val="333333"/>
        </w:rPr>
        <w:t>unshift()</w:t>
      </w:r>
      <w:r>
        <w:rPr>
          <w:rFonts w:hint="eastAsia"/>
          <w:color w:val="333333"/>
        </w:rPr>
        <w:t>方法总是返回</w:t>
      </w:r>
      <w:r>
        <w:rPr>
          <w:rFonts w:hint="eastAsia"/>
          <w:color w:val="333333"/>
        </w:rPr>
        <w:t>undefined</w:t>
      </w:r>
      <w:r>
        <w:rPr>
          <w:rFonts w:hint="eastAsia"/>
          <w:color w:val="333333"/>
        </w:rPr>
        <w:t>而不是数组的新长度。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重排序方法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数组中已经存在两个可以直接用来排序的方法：</w:t>
      </w:r>
      <w:r>
        <w:rPr>
          <w:rFonts w:hint="eastAsia"/>
          <w:color w:val="333333"/>
        </w:rPr>
        <w:t>reverse()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sort()</w:t>
      </w:r>
      <w:r>
        <w:rPr>
          <w:rFonts w:hint="eastAsia"/>
          <w:color w:val="333333"/>
        </w:rPr>
        <w:t>。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 xml:space="preserve">reverse() </w:t>
      </w:r>
      <w:r>
        <w:rPr>
          <w:rFonts w:hint="eastAsia"/>
          <w:color w:val="333333"/>
        </w:rPr>
        <w:t>逆向排序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[1,2,3,4,5];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alert(box.reverse());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逆向排序方法，返回排序后的数组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源数组也被逆向排序了，说明是引用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 xml:space="preserve">sort() </w:t>
      </w:r>
      <w:r>
        <w:rPr>
          <w:rFonts w:hint="eastAsia"/>
          <w:color w:val="333333"/>
        </w:rPr>
        <w:t>从小到大排序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[4,1,7,3,9,2];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alert(box.sort());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从小到大排序，返回排序后的数组</w:t>
      </w:r>
      <w:r>
        <w:rPr>
          <w:rFonts w:hint="eastAsia"/>
          <w:color w:val="333333"/>
        </w:rPr>
        <w:tab/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源数组也被从小到大排序了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sort</w:t>
      </w:r>
      <w:r>
        <w:rPr>
          <w:rFonts w:hint="eastAsia"/>
          <w:color w:val="333333"/>
        </w:rPr>
        <w:t>方法的默认排序在数字排序上有些问题，因为数字排序和数字字符串排序的算法是一样的。我们必须修改这一特征，修改的方式，就是给</w:t>
      </w:r>
      <w:r>
        <w:rPr>
          <w:rFonts w:hint="eastAsia"/>
          <w:color w:val="333333"/>
        </w:rPr>
        <w:t>sort(</w:t>
      </w:r>
      <w:r>
        <w:rPr>
          <w:rFonts w:hint="eastAsia"/>
          <w:color w:val="333333"/>
        </w:rPr>
        <w:t>参数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方法传递一个函数参</w:t>
      </w:r>
      <w:r>
        <w:rPr>
          <w:rFonts w:hint="eastAsia"/>
          <w:color w:val="333333"/>
        </w:rPr>
        <w:lastRenderedPageBreak/>
        <w:t>数。这点可以参考手册说明。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function compare(value1, value2) {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数字排序的函数参数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ab/>
        <w:t>if (value1 &lt; value2)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小于，返回负数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-1;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ab/>
        <w:t>} else if (value1 &gt; value2) {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大于，返回正数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1;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ab/>
        <w:t>} else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其他，返回</w:t>
      </w:r>
      <w:r>
        <w:rPr>
          <w:rFonts w:hint="eastAsia"/>
          <w:color w:val="333333"/>
        </w:rPr>
        <w:t>0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0;</w:t>
      </w:r>
    </w:p>
    <w:p w:rsidR="009B11C4" w:rsidRDefault="009B11C4" w:rsidP="009B11C4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}</w:t>
      </w:r>
    </w:p>
    <w:p w:rsidR="009B11C4" w:rsidRDefault="009B11C4" w:rsidP="009B11C4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var box = [0,1,5,10,15];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验证数字字符串，和数字的区别</w:t>
      </w:r>
    </w:p>
    <w:p w:rsidR="009B11C4" w:rsidRDefault="009B11C4" w:rsidP="009B11C4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alert(box.sort(compare));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传参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：如果要反向操作，即从大到小排序，正负颠倒即可。当然，如果要逆序用</w:t>
      </w:r>
      <w:r>
        <w:rPr>
          <w:rFonts w:hint="eastAsia"/>
          <w:color w:val="333333"/>
        </w:rPr>
        <w:t>reverse()</w:t>
      </w:r>
      <w:r>
        <w:rPr>
          <w:rFonts w:hint="eastAsia"/>
          <w:color w:val="333333"/>
        </w:rPr>
        <w:t>更加方便。</w:t>
      </w:r>
    </w:p>
    <w:p w:rsidR="009B11C4" w:rsidRDefault="009B11C4" w:rsidP="009B11C4">
      <w:pPr>
        <w:jc w:val="left"/>
        <w:rPr>
          <w:b/>
          <w:bCs/>
          <w:color w:val="333333"/>
        </w:rPr>
      </w:pPr>
    </w:p>
    <w:p w:rsidR="009B11C4" w:rsidRDefault="009B11C4" w:rsidP="009B11C4">
      <w:pPr>
        <w:ind w:firstLine="420"/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操作方法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ECMAScript</w:t>
      </w:r>
      <w:r>
        <w:rPr>
          <w:rFonts w:hint="eastAsia"/>
          <w:color w:val="333333"/>
        </w:rPr>
        <w:t>为操作已经包含在数组中的元素提供了很多方法。</w:t>
      </w:r>
      <w:r>
        <w:rPr>
          <w:rFonts w:hint="eastAsia"/>
          <w:color w:val="333333"/>
        </w:rPr>
        <w:t>concat()</w:t>
      </w:r>
      <w:r>
        <w:rPr>
          <w:rFonts w:hint="eastAsia"/>
          <w:color w:val="333333"/>
        </w:rPr>
        <w:t>方法可以基于当前数组创建一个新数组。</w:t>
      </w:r>
      <w:r>
        <w:rPr>
          <w:rFonts w:hint="eastAsia"/>
          <w:color w:val="333333"/>
        </w:rPr>
        <w:t>slice()</w:t>
      </w:r>
      <w:r>
        <w:rPr>
          <w:rFonts w:hint="eastAsia"/>
          <w:color w:val="333333"/>
        </w:rPr>
        <w:t>方法可以基于当前数组获取指定区域元素并创建一个新数组。</w:t>
      </w:r>
      <w:r>
        <w:rPr>
          <w:rFonts w:hint="eastAsia"/>
          <w:color w:val="333333"/>
        </w:rPr>
        <w:t>splice()</w:t>
      </w:r>
      <w:r>
        <w:rPr>
          <w:rFonts w:hint="eastAsia"/>
          <w:color w:val="333333"/>
        </w:rPr>
        <w:t>主要用途是向数组的中部插入元素。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['</w:t>
      </w:r>
      <w:r w:rsidR="006F121F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', 28, '</w:t>
      </w:r>
      <w:r>
        <w:rPr>
          <w:rFonts w:hint="eastAsia"/>
          <w:color w:val="800000"/>
        </w:rPr>
        <w:t>盐城</w:t>
      </w:r>
      <w:r>
        <w:rPr>
          <w:rFonts w:hint="eastAsia"/>
          <w:color w:val="800000"/>
        </w:rPr>
        <w:t>'];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当前数组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box2 = box.concat('</w:t>
      </w:r>
      <w:r>
        <w:rPr>
          <w:rFonts w:hint="eastAsia"/>
          <w:color w:val="800000"/>
        </w:rPr>
        <w:t>计算机编程</w:t>
      </w:r>
      <w:r>
        <w:rPr>
          <w:rFonts w:hint="eastAsia"/>
          <w:color w:val="800000"/>
        </w:rPr>
        <w:t>');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创建新数组，并添加新元素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alert(box2);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输出新数组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alert(box);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当前数组没有任何变化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['</w:t>
      </w:r>
      <w:r w:rsidR="006F121F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', 28, '</w:t>
      </w:r>
      <w:r>
        <w:rPr>
          <w:rFonts w:hint="eastAsia"/>
          <w:color w:val="800000"/>
        </w:rPr>
        <w:t>盐城</w:t>
      </w:r>
      <w:r>
        <w:rPr>
          <w:rFonts w:hint="eastAsia"/>
          <w:color w:val="800000"/>
        </w:rPr>
        <w:t>'];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当前数组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box2 = box.slice(1);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//box.slice(1,3)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2-4</w:t>
      </w:r>
      <w:r>
        <w:rPr>
          <w:rFonts w:hint="eastAsia"/>
          <w:color w:val="333333"/>
        </w:rPr>
        <w:t>之间的元素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alert(box2);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//28</w:t>
      </w:r>
      <w:r>
        <w:rPr>
          <w:rFonts w:hint="eastAsia"/>
          <w:color w:val="333333"/>
        </w:rPr>
        <w:t>，盐城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当前数组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splice</w:t>
      </w:r>
      <w:r>
        <w:rPr>
          <w:rFonts w:hint="eastAsia"/>
          <w:color w:val="333333"/>
        </w:rPr>
        <w:t>中的删除功能：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['</w:t>
      </w:r>
      <w:r w:rsidR="006F121F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', 28, '</w:t>
      </w:r>
      <w:r>
        <w:rPr>
          <w:rFonts w:hint="eastAsia"/>
          <w:color w:val="800000"/>
        </w:rPr>
        <w:t>盐城</w:t>
      </w:r>
      <w:r>
        <w:rPr>
          <w:rFonts w:hint="eastAsia"/>
          <w:color w:val="800000"/>
        </w:rPr>
        <w:t>'];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当前数组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box2 = box.splice(0,2);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截取前两个元素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alert(box2);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返回截取的元素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当前数组被截取的元素被删除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splice</w:t>
      </w:r>
      <w:r>
        <w:rPr>
          <w:rFonts w:hint="eastAsia"/>
          <w:color w:val="333333"/>
        </w:rPr>
        <w:t>中的插入功能：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['</w:t>
      </w:r>
      <w:r w:rsidR="006F121F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', 28, '</w:t>
      </w:r>
      <w:r>
        <w:rPr>
          <w:rFonts w:hint="eastAsia"/>
          <w:color w:val="800000"/>
        </w:rPr>
        <w:t>盐城</w:t>
      </w:r>
      <w:r>
        <w:rPr>
          <w:rFonts w:hint="eastAsia"/>
          <w:color w:val="800000"/>
        </w:rPr>
        <w:t>'];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当前数组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box2 = box.splice(1,0,'</w:t>
      </w:r>
      <w:r>
        <w:rPr>
          <w:rFonts w:hint="eastAsia"/>
          <w:color w:val="800000"/>
        </w:rPr>
        <w:t>计算机编程</w:t>
      </w:r>
      <w:r>
        <w:rPr>
          <w:rFonts w:hint="eastAsia"/>
          <w:color w:val="800000"/>
        </w:rPr>
        <w:t>','</w:t>
      </w:r>
      <w:r>
        <w:rPr>
          <w:rFonts w:hint="eastAsia"/>
          <w:color w:val="800000"/>
        </w:rPr>
        <w:t>江苏</w:t>
      </w:r>
      <w:r>
        <w:rPr>
          <w:rFonts w:hint="eastAsia"/>
          <w:color w:val="800000"/>
        </w:rPr>
        <w:t>');</w:t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没有截取，但插入了两条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alert(box2);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在第</w:t>
      </w:r>
      <w:r>
        <w:rPr>
          <w:rFonts w:hint="eastAsia"/>
          <w:color w:val="333333"/>
        </w:rPr>
        <w:t>2</w:t>
      </w:r>
      <w:r>
        <w:rPr>
          <w:rFonts w:hint="eastAsia"/>
          <w:color w:val="333333"/>
        </w:rPr>
        <w:t>个位置插入两条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输出</w:t>
      </w:r>
    </w:p>
    <w:p w:rsidR="009B11C4" w:rsidRDefault="009B11C4" w:rsidP="009B11C4">
      <w:pPr>
        <w:ind w:firstLine="420"/>
        <w:jc w:val="left"/>
        <w:rPr>
          <w:color w:val="333333"/>
        </w:rPr>
      </w:pP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splice</w:t>
      </w:r>
      <w:r>
        <w:rPr>
          <w:rFonts w:hint="eastAsia"/>
          <w:color w:val="333333"/>
        </w:rPr>
        <w:t>中的替换功能：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var box = ['</w:t>
      </w:r>
      <w:r w:rsidR="006F121F">
        <w:rPr>
          <w:rFonts w:hint="eastAsia"/>
          <w:color w:val="800000"/>
        </w:rPr>
        <w:t>jack</w:t>
      </w:r>
      <w:r>
        <w:rPr>
          <w:rFonts w:hint="eastAsia"/>
          <w:color w:val="800000"/>
        </w:rPr>
        <w:t>', 28, '</w:t>
      </w:r>
      <w:r>
        <w:rPr>
          <w:rFonts w:hint="eastAsia"/>
          <w:color w:val="800000"/>
        </w:rPr>
        <w:t>盐城</w:t>
      </w:r>
      <w:r>
        <w:rPr>
          <w:rFonts w:hint="eastAsia"/>
          <w:color w:val="800000"/>
        </w:rPr>
        <w:t>'];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当前数组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lastRenderedPageBreak/>
        <w:t>var box2 = box.splice(1,1,100);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截取了第</w:t>
      </w:r>
      <w:r>
        <w:rPr>
          <w:rFonts w:hint="eastAsia"/>
          <w:color w:val="333333"/>
        </w:rPr>
        <w:t>2</w:t>
      </w:r>
      <w:r>
        <w:rPr>
          <w:rFonts w:hint="eastAsia"/>
          <w:color w:val="333333"/>
        </w:rPr>
        <w:t>条，替换成</w:t>
      </w:r>
      <w:r>
        <w:rPr>
          <w:rFonts w:hint="eastAsia"/>
          <w:color w:val="333333"/>
        </w:rPr>
        <w:t>100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alert(box2);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输出截取的</w:t>
      </w:r>
      <w:r>
        <w:rPr>
          <w:rFonts w:hint="eastAsia"/>
          <w:color w:val="333333"/>
        </w:rPr>
        <w:t>28</w:t>
      </w:r>
    </w:p>
    <w:p w:rsidR="009B11C4" w:rsidRDefault="009B11C4" w:rsidP="009B11C4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输出数组</w:t>
      </w:r>
    </w:p>
    <w:p w:rsidR="00B96CCB" w:rsidRDefault="00B96CCB"/>
    <w:sectPr w:rsidR="00B96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807" w:rsidRDefault="009A6807" w:rsidP="009B11C4">
      <w:r>
        <w:separator/>
      </w:r>
    </w:p>
  </w:endnote>
  <w:endnote w:type="continuationSeparator" w:id="0">
    <w:p w:rsidR="009A6807" w:rsidRDefault="009A6807" w:rsidP="009B1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807" w:rsidRDefault="009A6807" w:rsidP="009B11C4">
      <w:r>
        <w:separator/>
      </w:r>
    </w:p>
  </w:footnote>
  <w:footnote w:type="continuationSeparator" w:id="0">
    <w:p w:rsidR="009A6807" w:rsidRDefault="009A6807" w:rsidP="009B1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lvl w:ilvl="0">
      <w:start w:val="3"/>
      <w:numFmt w:val="chineseCounting"/>
      <w:suff w:val="nothing"/>
      <w:lvlText w:val="%1．"/>
      <w:lvlJc w:val="left"/>
    </w:lvl>
  </w:abstractNum>
  <w:abstractNum w:abstractNumId="1" w15:restartNumberingAfterBreak="0">
    <w:nsid w:val="00000005"/>
    <w:multiLevelType w:val="singleLevel"/>
    <w:tmpl w:val="00000005"/>
    <w:lvl w:ilvl="0">
      <w:start w:val="4"/>
      <w:numFmt w:val="decimal"/>
      <w:suff w:val="nothing"/>
      <w:lvlText w:val="%1."/>
      <w:lvlJc w:val="left"/>
    </w:lvl>
  </w:abstractNum>
  <w:abstractNum w:abstractNumId="2" w15:restartNumberingAfterBreak="0">
    <w:nsid w:val="00000006"/>
    <w:multiLevelType w:val="singleLevel"/>
    <w:tmpl w:val="00000006"/>
    <w:lvl w:ilvl="0">
      <w:start w:val="2"/>
      <w:numFmt w:val="chineseCounting"/>
      <w:suff w:val="nothing"/>
      <w:lvlText w:val="%1．"/>
      <w:lvlJc w:val="left"/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chineseCounting"/>
      <w:suff w:val="nothing"/>
      <w:lvlText w:val="%1．"/>
      <w:lvlJc w:val="left"/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  <w:pPr>
        <w:ind w:left="0"/>
      </w:pPr>
    </w:lvl>
  </w:abstractNum>
  <w:abstractNum w:abstractNumId="5" w15:restartNumberingAfterBreak="0">
    <w:nsid w:val="0000000F"/>
    <w:multiLevelType w:val="singleLevel"/>
    <w:tmpl w:val="0000000F"/>
    <w:lvl w:ilvl="0">
      <w:start w:val="2"/>
      <w:numFmt w:val="decimal"/>
      <w:suff w:val="nothing"/>
      <w:lvlText w:val="%1.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2B"/>
    <w:rsid w:val="00082C43"/>
    <w:rsid w:val="00306215"/>
    <w:rsid w:val="006F121F"/>
    <w:rsid w:val="009A6807"/>
    <w:rsid w:val="009B11C4"/>
    <w:rsid w:val="00AC562D"/>
    <w:rsid w:val="00B96CCB"/>
    <w:rsid w:val="00D5132B"/>
    <w:rsid w:val="00E278A7"/>
    <w:rsid w:val="00F741DB"/>
    <w:rsid w:val="00FA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C8F61F-555B-4398-8C5A-8CC7B20F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1C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1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1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6</cp:revision>
  <dcterms:created xsi:type="dcterms:W3CDTF">2018-09-18T06:01:00Z</dcterms:created>
  <dcterms:modified xsi:type="dcterms:W3CDTF">2018-09-19T02:00:00Z</dcterms:modified>
</cp:coreProperties>
</file>